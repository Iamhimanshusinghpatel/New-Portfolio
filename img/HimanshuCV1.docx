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5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960"/>
        <w:gridCol w:w="3418"/>
        <w:gridCol w:w="91"/>
        <w:gridCol w:w="3313"/>
        <w:gridCol w:w="15"/>
      </w:tblGrid>
      <w:tr w:rsidR="00066AA8" w:rsidRPr="00E8269A" w14:paraId="626A5E2E" w14:textId="77777777" w:rsidTr="00D46D72">
        <w:trPr>
          <w:trHeight w:val="1620"/>
        </w:trPr>
        <w:tc>
          <w:tcPr>
            <w:tcW w:w="1834" w:type="pct"/>
          </w:tcPr>
          <w:p w14:paraId="42EB9831" w14:textId="77777777" w:rsidR="00B77FAA" w:rsidRDefault="00B77FAA" w:rsidP="00D46D72">
            <w:pPr>
              <w:pStyle w:val="Title"/>
              <w:rPr>
                <w:spacing w:val="0"/>
              </w:rPr>
            </w:pPr>
            <w:r>
              <w:rPr>
                <w:spacing w:val="0"/>
              </w:rPr>
              <w:t xml:space="preserve">Himanshu </w:t>
            </w:r>
          </w:p>
          <w:p w14:paraId="1BFABF31" w14:textId="3F3927D3" w:rsidR="008A54BA" w:rsidRPr="008A54BA" w:rsidRDefault="00B77FAA" w:rsidP="008A54BA">
            <w:pPr>
              <w:pStyle w:val="Title"/>
              <w:rPr>
                <w:spacing w:val="0"/>
              </w:rPr>
            </w:pPr>
            <w:r>
              <w:rPr>
                <w:spacing w:val="0"/>
              </w:rPr>
              <w:t>S</w:t>
            </w:r>
            <w:r w:rsidR="008A54BA">
              <w:rPr>
                <w:spacing w:val="0"/>
              </w:rPr>
              <w:t>ingh</w:t>
            </w:r>
          </w:p>
          <w:p w14:paraId="4A02153C" w14:textId="4585E662" w:rsidR="00066AA8" w:rsidRPr="00442914" w:rsidRDefault="00B77FAA" w:rsidP="00D46D72">
            <w:pPr>
              <w:pStyle w:val="Title"/>
              <w:rPr>
                <w:spacing w:val="0"/>
              </w:rPr>
            </w:pPr>
            <w:r>
              <w:rPr>
                <w:spacing w:val="0"/>
              </w:rPr>
              <w:t>Patel</w:t>
            </w:r>
          </w:p>
        </w:tc>
        <w:tc>
          <w:tcPr>
            <w:tcW w:w="3166" w:type="pct"/>
            <w:gridSpan w:val="4"/>
            <w:vAlign w:val="bottom"/>
          </w:tcPr>
          <w:p w14:paraId="4CF57869" w14:textId="03DCE908" w:rsidR="00066AA8" w:rsidRPr="00CF4208" w:rsidRDefault="00B77FAA" w:rsidP="002B2EBE">
            <w:pPr>
              <w:pStyle w:val="Subtitle"/>
            </w:pPr>
            <w:r>
              <w:rPr>
                <w:rFonts w:ascii="Ubuntu" w:hAnsi="Ubuntu"/>
                <w:color w:val="000000"/>
                <w:sz w:val="27"/>
                <w:szCs w:val="27"/>
                <w:shd w:val="clear" w:color="auto" w:fill="FFFFFF"/>
              </w:rPr>
              <w:t>Web developer &amp; Data Analyst</w:t>
            </w:r>
          </w:p>
          <w:p w14:paraId="00193747" w14:textId="70C4773B" w:rsidR="00066AA8" w:rsidRPr="00D46D72" w:rsidRDefault="00B77FAA" w:rsidP="0087760D">
            <w:r>
              <w:t>Self-motivated and hardworking graduate seeking an opportunity to work in a challenging environment to prove my coding skills and utilize my knowledge of various databases for the growth of the organization.</w:t>
            </w:r>
          </w:p>
        </w:tc>
      </w:tr>
      <w:tr w:rsidR="00B043D4" w:rsidRPr="00E8269A" w14:paraId="5242E84D" w14:textId="77777777" w:rsidTr="00D46D72">
        <w:trPr>
          <w:trHeight w:val="101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5ABFE2E" w14:textId="77777777" w:rsidR="00B043D4" w:rsidRPr="00CF4208" w:rsidRDefault="00B043D4" w:rsidP="00B54B2F">
            <w:pPr>
              <w:jc w:val="center"/>
            </w:pPr>
          </w:p>
        </w:tc>
      </w:tr>
      <w:tr w:rsidR="007A466D" w:rsidRPr="00E8269A" w14:paraId="0D2296B4" w14:textId="77777777" w:rsidTr="00D46D72">
        <w:trPr>
          <w:gridAfter w:val="1"/>
          <w:wAfter w:w="7" w:type="pct"/>
          <w:trHeight w:val="432"/>
        </w:trPr>
        <w:tc>
          <w:tcPr>
            <w:tcW w:w="1834" w:type="pct"/>
            <w:tcBorders>
              <w:top w:val="single" w:sz="4" w:space="0" w:color="auto"/>
              <w:bottom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  <w:vAlign w:val="center"/>
          </w:tcPr>
          <w:p w14:paraId="6BD6B7A6" w14:textId="47871788" w:rsidR="007A466D" w:rsidRPr="0087760D" w:rsidRDefault="00C8699D" w:rsidP="0087760D">
            <w:pPr>
              <w:pStyle w:val="Heading1"/>
            </w:pPr>
            <w:r>
              <w:rPr>
                <w:noProof/>
              </w:rPr>
              <w:drawing>
                <wp:inline distT="0" distB="0" distL="0" distR="0" wp14:anchorId="578227B6" wp14:editId="1F927A15">
                  <wp:extent cx="152400" cy="152400"/>
                  <wp:effectExtent l="0" t="0" r="0" b="0"/>
                  <wp:docPr id="6344100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410029" name="Picture 634410029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="00B77FAA">
              <w:t>p.himanshu729@gmail.com</w:t>
            </w:r>
          </w:p>
        </w:tc>
        <w:tc>
          <w:tcPr>
            <w:tcW w:w="1625" w:type="pct"/>
            <w:gridSpan w:val="2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275047CD" w14:textId="34BCA13D" w:rsidR="007A466D" w:rsidRPr="0087760D" w:rsidRDefault="00C8699D" w:rsidP="0087760D">
            <w:pPr>
              <w:pStyle w:val="Heading1"/>
            </w:pPr>
            <w:r>
              <w:rPr>
                <w:noProof/>
              </w:rPr>
              <w:drawing>
                <wp:inline distT="0" distB="0" distL="0" distR="0" wp14:anchorId="3874D642" wp14:editId="02F6D11B">
                  <wp:extent cx="163288" cy="163288"/>
                  <wp:effectExtent l="19050" t="19050" r="8255" b="27305"/>
                  <wp:docPr id="12072207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22075" name="Picture 120722075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028517" flipV="1">
                            <a:off x="0" y="0"/>
                            <a:ext cx="172629" cy="172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B77FAA">
              <w:t>9695868764</w:t>
            </w:r>
          </w:p>
        </w:tc>
        <w:tc>
          <w:tcPr>
            <w:tcW w:w="1534" w:type="pct"/>
            <w:tcBorders>
              <w:top w:val="single" w:sz="4" w:space="0" w:color="auto"/>
              <w:bottom w:val="single" w:sz="4" w:space="0" w:color="000000" w:themeColor="text1"/>
            </w:tcBorders>
            <w:vAlign w:val="center"/>
          </w:tcPr>
          <w:p w14:paraId="4DDF5DE9" w14:textId="60AF00C0" w:rsidR="007A466D" w:rsidRPr="0087760D" w:rsidRDefault="00C8699D" w:rsidP="0087760D">
            <w:pPr>
              <w:pStyle w:val="Heading1"/>
            </w:pPr>
            <w:r>
              <w:rPr>
                <w:noProof/>
              </w:rPr>
              <w:drawing>
                <wp:inline distT="0" distB="0" distL="0" distR="0" wp14:anchorId="79A27EFD" wp14:editId="22833B9B">
                  <wp:extent cx="238125" cy="238125"/>
                  <wp:effectExtent l="0" t="0" r="9525" b="9525"/>
                  <wp:docPr id="59955553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555538" name="Picture 59955553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B77FAA">
              <w:t xml:space="preserve">Prayagraj Uttar Pradesh India </w:t>
            </w:r>
            <w:r w:rsidR="00AF3E84">
              <w:t>212208</w:t>
            </w:r>
          </w:p>
        </w:tc>
      </w:tr>
      <w:tr w:rsidR="002B2EBE" w:rsidRPr="00E8269A" w14:paraId="194167F8" w14:textId="77777777" w:rsidTr="00D46D72">
        <w:trPr>
          <w:trHeight w:val="359"/>
        </w:trPr>
        <w:tc>
          <w:tcPr>
            <w:tcW w:w="1834" w:type="pct"/>
            <w:tcBorders>
              <w:top w:val="single" w:sz="4" w:space="0" w:color="000000" w:themeColor="text1"/>
            </w:tcBorders>
            <w:tcMar>
              <w:top w:w="144" w:type="dxa"/>
              <w:left w:w="115" w:type="dxa"/>
              <w:right w:w="115" w:type="dxa"/>
            </w:tcMar>
          </w:tcPr>
          <w:p w14:paraId="02FC2FD1" w14:textId="77777777" w:rsidR="002B2EBE" w:rsidRDefault="002B2EBE" w:rsidP="002B2EBE"/>
        </w:tc>
        <w:tc>
          <w:tcPr>
            <w:tcW w:w="3166" w:type="pct"/>
            <w:gridSpan w:val="4"/>
            <w:tcBorders>
              <w:top w:val="single" w:sz="4" w:space="0" w:color="000000" w:themeColor="text1"/>
            </w:tcBorders>
          </w:tcPr>
          <w:p w14:paraId="1FC30FC9" w14:textId="77777777" w:rsidR="002B2EBE" w:rsidRDefault="002B2EBE" w:rsidP="002B2EBE">
            <w:pPr>
              <w:rPr>
                <w:szCs w:val="18"/>
              </w:rPr>
            </w:pPr>
          </w:p>
        </w:tc>
      </w:tr>
      <w:tr w:rsidR="007A466D" w:rsidRPr="00E8269A" w14:paraId="39FCE8CA" w14:textId="77777777" w:rsidTr="00125B3F">
        <w:trPr>
          <w:trHeight w:val="414"/>
        </w:trPr>
        <w:tc>
          <w:tcPr>
            <w:tcW w:w="1834" w:type="pct"/>
            <w:shd w:val="clear" w:color="auto" w:fill="auto"/>
            <w:tcMar>
              <w:top w:w="144" w:type="dxa"/>
              <w:left w:w="115" w:type="dxa"/>
              <w:right w:w="115" w:type="dxa"/>
            </w:tcMar>
          </w:tcPr>
          <w:p w14:paraId="7D3E4651" w14:textId="447FFED2" w:rsidR="008A54BA" w:rsidRPr="008A54BA" w:rsidRDefault="008A54BA" w:rsidP="008A54BA">
            <w:pPr>
              <w:pStyle w:val="Subtitle"/>
              <w:rPr>
                <w:b/>
                <w:bCs/>
              </w:rPr>
            </w:pPr>
            <w:r w:rsidRPr="00C8699D">
              <w:rPr>
                <w:b/>
                <w:bCs/>
              </w:rPr>
              <w:t>EDUCATION: -</w:t>
            </w:r>
          </w:p>
        </w:tc>
        <w:tc>
          <w:tcPr>
            <w:tcW w:w="3166" w:type="pct"/>
            <w:gridSpan w:val="4"/>
            <w:shd w:val="clear" w:color="auto" w:fill="auto"/>
          </w:tcPr>
          <w:p w14:paraId="591C9E97" w14:textId="01FBCB6F" w:rsidR="007A466D" w:rsidRPr="00C8699D" w:rsidRDefault="007A466D" w:rsidP="00125B3F">
            <w:pPr>
              <w:pStyle w:val="Subtitle"/>
              <w:rPr>
                <w:b/>
                <w:bCs/>
              </w:rPr>
            </w:pPr>
          </w:p>
        </w:tc>
      </w:tr>
      <w:tr w:rsidR="00CF677A" w:rsidRPr="00E8269A" w14:paraId="4D538A2E" w14:textId="77777777" w:rsidTr="005D2E4F">
        <w:trPr>
          <w:trHeight w:val="1404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367B505F" w14:textId="232B5E69" w:rsidR="00CF677A" w:rsidRPr="008A54BA" w:rsidRDefault="00B77FAA" w:rsidP="00CF677A">
            <w:pPr>
              <w:rPr>
                <w:b/>
                <w:bCs/>
                <w:sz w:val="22"/>
                <w:szCs w:val="22"/>
              </w:rPr>
            </w:pPr>
            <w:r w:rsidRPr="008A54BA">
              <w:rPr>
                <w:b/>
                <w:bCs/>
                <w:sz w:val="22"/>
                <w:szCs w:val="22"/>
              </w:rPr>
              <w:t>202</w:t>
            </w:r>
            <w:r w:rsidR="008A54BA">
              <w:rPr>
                <w:b/>
                <w:bCs/>
                <w:sz w:val="22"/>
                <w:szCs w:val="22"/>
              </w:rPr>
              <w:t>2</w:t>
            </w:r>
            <w:r w:rsidRPr="008A54BA">
              <w:rPr>
                <w:b/>
                <w:bCs/>
                <w:sz w:val="22"/>
                <w:szCs w:val="22"/>
              </w:rPr>
              <w:t>- Current</w:t>
            </w:r>
          </w:p>
        </w:tc>
        <w:tc>
          <w:tcPr>
            <w:tcW w:w="3166" w:type="pct"/>
            <w:gridSpan w:val="4"/>
          </w:tcPr>
          <w:p w14:paraId="379AEBC4" w14:textId="62C036D7" w:rsidR="008D01DA" w:rsidRPr="00B77FAA" w:rsidRDefault="00B77FAA" w:rsidP="00B77FAA">
            <w:pPr>
              <w:pStyle w:val="Heading2"/>
              <w:rPr>
                <w:rFonts w:eastAsia="Times New Roman" w:cs="Times New Roman"/>
                <w:b w:val="0"/>
                <w:bCs/>
                <w:sz w:val="36"/>
                <w:szCs w:val="36"/>
                <w:lang w:bidi="hi-IN"/>
              </w:rPr>
            </w:pPr>
            <w:r w:rsidRPr="00B77FAA">
              <w:rPr>
                <w:b w:val="0"/>
                <w:bCs/>
              </w:rPr>
              <w:t>Advanced Diploma (Vocational) Course in 'IT, Networking &amp; Cloud Computing'</w:t>
            </w:r>
            <w:r>
              <w:rPr>
                <w:b w:val="0"/>
                <w:bCs/>
              </w:rPr>
              <w:t xml:space="preserve"> NSTI Jodhpur Rajasthan.</w:t>
            </w:r>
          </w:p>
        </w:tc>
      </w:tr>
      <w:tr w:rsidR="00CF677A" w:rsidRPr="00E8269A" w14:paraId="743DF4BE" w14:textId="77777777" w:rsidTr="005D2E4F">
        <w:trPr>
          <w:trHeight w:val="189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67492D73" w14:textId="77777777" w:rsidR="00AF3E84" w:rsidRPr="008A54BA" w:rsidRDefault="00AF3E84" w:rsidP="00AF3E84">
            <w:pPr>
              <w:pStyle w:val="Heading2"/>
              <w:rPr>
                <w:sz w:val="22"/>
                <w:szCs w:val="22"/>
              </w:rPr>
            </w:pPr>
            <w:r w:rsidRPr="008A54BA">
              <w:rPr>
                <w:sz w:val="22"/>
                <w:szCs w:val="22"/>
              </w:rPr>
              <w:t xml:space="preserve">2014 </w:t>
            </w:r>
            <w:r w:rsidRPr="008A54BA">
              <w:rPr>
                <w:sz w:val="22"/>
                <w:szCs w:val="22"/>
              </w:rPr>
              <w:t xml:space="preserve">Bachelor Degree </w:t>
            </w:r>
            <w:r w:rsidRPr="008A54BA">
              <w:rPr>
                <w:rStyle w:val="Italics"/>
                <w:sz w:val="22"/>
                <w:szCs w:val="22"/>
              </w:rPr>
              <w:t xml:space="preserve"> </w:t>
            </w:r>
          </w:p>
          <w:p w14:paraId="18E8E799" w14:textId="7D6182D8" w:rsidR="00CF677A" w:rsidRDefault="00CF677A" w:rsidP="00CF677A"/>
        </w:tc>
        <w:tc>
          <w:tcPr>
            <w:tcW w:w="3166" w:type="pct"/>
            <w:gridSpan w:val="4"/>
          </w:tcPr>
          <w:p w14:paraId="2864396A" w14:textId="656118F8" w:rsidR="00CF677A" w:rsidRDefault="00AF3E84" w:rsidP="00CF677A">
            <w:r>
              <w:t xml:space="preserve">KDC Kaushambi Uttar Pradesh </w:t>
            </w:r>
          </w:p>
          <w:p w14:paraId="27FB7180" w14:textId="77777777" w:rsidR="008D01DA" w:rsidRDefault="008D01DA" w:rsidP="00CF677A"/>
        </w:tc>
      </w:tr>
      <w:tr w:rsidR="00CF677A" w:rsidRPr="00E8269A" w14:paraId="282C3A73" w14:textId="77777777" w:rsidTr="00B34812">
        <w:trPr>
          <w:trHeight w:val="3213"/>
        </w:trPr>
        <w:tc>
          <w:tcPr>
            <w:tcW w:w="1834" w:type="pct"/>
            <w:tcBorders>
              <w:bottom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2E3907A1" w14:textId="77777777" w:rsidR="00CF677A" w:rsidRPr="008A54BA" w:rsidRDefault="00AF3E84" w:rsidP="00CF677A">
            <w:pPr>
              <w:rPr>
                <w:sz w:val="22"/>
                <w:szCs w:val="22"/>
              </w:rPr>
            </w:pPr>
            <w:r w:rsidRPr="008A54BA">
              <w:rPr>
                <w:b/>
                <w:bCs/>
                <w:sz w:val="22"/>
                <w:szCs w:val="22"/>
              </w:rPr>
              <w:t>2011</w:t>
            </w:r>
            <w:r w:rsidRPr="008A54BA">
              <w:rPr>
                <w:sz w:val="22"/>
                <w:szCs w:val="22"/>
              </w:rPr>
              <w:t xml:space="preserve"> </w:t>
            </w:r>
            <w:r w:rsidRPr="008A54BA">
              <w:rPr>
                <w:b/>
                <w:bCs/>
                <w:sz w:val="22"/>
                <w:szCs w:val="22"/>
              </w:rPr>
              <w:t>Intermediate</w:t>
            </w:r>
            <w:r w:rsidRPr="008A54BA">
              <w:rPr>
                <w:sz w:val="22"/>
                <w:szCs w:val="22"/>
              </w:rPr>
              <w:t xml:space="preserve">  </w:t>
            </w:r>
          </w:p>
          <w:p w14:paraId="0DDE7B02" w14:textId="77777777" w:rsidR="00AF3E84" w:rsidRDefault="00AF3E84" w:rsidP="00CF677A"/>
          <w:p w14:paraId="4916EF5C" w14:textId="77777777" w:rsidR="00AF3E84" w:rsidRDefault="00AF3E84" w:rsidP="00CF677A"/>
          <w:p w14:paraId="3A326736" w14:textId="77777777" w:rsidR="00AF3E84" w:rsidRPr="008A54BA" w:rsidRDefault="00AF3E84" w:rsidP="00CF677A">
            <w:pPr>
              <w:rPr>
                <w:b/>
                <w:bCs/>
                <w:sz w:val="22"/>
                <w:szCs w:val="22"/>
              </w:rPr>
            </w:pPr>
            <w:r w:rsidRPr="008A54BA">
              <w:rPr>
                <w:b/>
                <w:bCs/>
                <w:sz w:val="22"/>
                <w:szCs w:val="22"/>
              </w:rPr>
              <w:t>2009 High School</w:t>
            </w:r>
          </w:p>
          <w:p w14:paraId="4F40191D" w14:textId="77777777" w:rsidR="00AF3E84" w:rsidRDefault="00AF3E84" w:rsidP="00CF677A">
            <w:pPr>
              <w:rPr>
                <w:b/>
                <w:bCs/>
              </w:rPr>
            </w:pPr>
          </w:p>
          <w:p w14:paraId="315B165E" w14:textId="77777777" w:rsidR="00AF3E84" w:rsidRDefault="00AF3E84" w:rsidP="00CF677A">
            <w:pPr>
              <w:rPr>
                <w:b/>
                <w:bCs/>
              </w:rPr>
            </w:pPr>
          </w:p>
          <w:p w14:paraId="51CC2C0C" w14:textId="7755E8B5" w:rsidR="00AF3E84" w:rsidRPr="008A54BA" w:rsidRDefault="00AF3E84" w:rsidP="00CF677A">
            <w:pPr>
              <w:rPr>
                <w:b/>
                <w:bCs/>
                <w:sz w:val="28"/>
                <w:szCs w:val="28"/>
              </w:rPr>
            </w:pPr>
            <w:r w:rsidRPr="008A54BA">
              <w:rPr>
                <w:b/>
                <w:bCs/>
                <w:sz w:val="28"/>
                <w:szCs w:val="28"/>
              </w:rPr>
              <w:t>Language</w:t>
            </w:r>
            <w:r w:rsidR="008A54BA">
              <w:rPr>
                <w:b/>
                <w:bCs/>
                <w:sz w:val="28"/>
                <w:szCs w:val="28"/>
              </w:rPr>
              <w:t>: -</w:t>
            </w:r>
          </w:p>
          <w:p w14:paraId="07E3148A" w14:textId="2358E642" w:rsidR="00B34812" w:rsidRPr="00AF3E84" w:rsidRDefault="00B34812" w:rsidP="00CF677A">
            <w:pPr>
              <w:rPr>
                <w:b/>
                <w:bCs/>
              </w:rPr>
            </w:pPr>
          </w:p>
        </w:tc>
        <w:tc>
          <w:tcPr>
            <w:tcW w:w="3166" w:type="pct"/>
            <w:gridSpan w:val="4"/>
            <w:tcBorders>
              <w:bottom w:val="single" w:sz="4" w:space="0" w:color="auto"/>
            </w:tcBorders>
          </w:tcPr>
          <w:p w14:paraId="061DADCB" w14:textId="142DD559" w:rsidR="00AF3E84" w:rsidRPr="00390248" w:rsidRDefault="00AF3E84" w:rsidP="005D2E4F">
            <w:r>
              <w:t>Public Inter Collage Manauri Allahabad UP</w:t>
            </w:r>
          </w:p>
          <w:p w14:paraId="24E39BFD" w14:textId="77777777" w:rsidR="00CF677A" w:rsidRDefault="00CF677A" w:rsidP="0087760D"/>
          <w:p w14:paraId="4EA467C5" w14:textId="77777777" w:rsidR="00AF3E84" w:rsidRDefault="00AF3E84" w:rsidP="0087760D"/>
          <w:p w14:paraId="16712D3D" w14:textId="77777777" w:rsidR="00AF3E84" w:rsidRDefault="00AF3E84" w:rsidP="00AF3E84">
            <w:r>
              <w:t>Public Inter Collage Manauri Allahabad UP</w:t>
            </w:r>
          </w:p>
          <w:p w14:paraId="710925EA" w14:textId="77777777" w:rsidR="00041A6B" w:rsidRDefault="00041A6B" w:rsidP="00AF3E84"/>
          <w:p w14:paraId="3981C416" w14:textId="77777777" w:rsidR="00041A6B" w:rsidRDefault="00041A6B" w:rsidP="00AF3E84"/>
          <w:p w14:paraId="4E1979ED" w14:textId="77777777" w:rsidR="008A54BA" w:rsidRDefault="008A54BA" w:rsidP="00AF3E84"/>
          <w:p w14:paraId="057B396D" w14:textId="776DE5E5" w:rsidR="00041A6B" w:rsidRPr="00390248" w:rsidRDefault="00041A6B" w:rsidP="00AF3E84">
            <w:r>
              <w:t>Hindi &amp; English</w:t>
            </w:r>
          </w:p>
          <w:p w14:paraId="2AF2301B" w14:textId="7F0E34A7" w:rsidR="00AF3E84" w:rsidRDefault="00AF3E84" w:rsidP="0087760D"/>
        </w:tc>
      </w:tr>
      <w:tr w:rsidR="005D2E4F" w:rsidRPr="00E8269A" w14:paraId="7490DE3C" w14:textId="77777777" w:rsidTr="005D2E4F">
        <w:trPr>
          <w:trHeight w:val="476"/>
        </w:trPr>
        <w:tc>
          <w:tcPr>
            <w:tcW w:w="1834" w:type="pct"/>
            <w:tcBorders>
              <w:top w:val="single" w:sz="4" w:space="0" w:color="auto"/>
            </w:tcBorders>
            <w:tcMar>
              <w:top w:w="144" w:type="dxa"/>
              <w:left w:w="115" w:type="dxa"/>
              <w:right w:w="115" w:type="dxa"/>
            </w:tcMar>
          </w:tcPr>
          <w:p w14:paraId="43CB21EC" w14:textId="77777777" w:rsidR="005D2E4F" w:rsidRDefault="005D2E4F" w:rsidP="00CF677A"/>
        </w:tc>
        <w:tc>
          <w:tcPr>
            <w:tcW w:w="3166" w:type="pct"/>
            <w:gridSpan w:val="4"/>
            <w:tcBorders>
              <w:top w:val="single" w:sz="4" w:space="0" w:color="auto"/>
            </w:tcBorders>
          </w:tcPr>
          <w:p w14:paraId="62E133E6" w14:textId="77777777" w:rsidR="005D2E4F" w:rsidRDefault="005D2E4F" w:rsidP="005D2E4F"/>
        </w:tc>
      </w:tr>
      <w:tr w:rsidR="005D2E4F" w:rsidRPr="00E8269A" w14:paraId="2EEC3552" w14:textId="77777777" w:rsidTr="008A54BA">
        <w:trPr>
          <w:trHeight w:val="846"/>
        </w:trPr>
        <w:tc>
          <w:tcPr>
            <w:tcW w:w="1834" w:type="pct"/>
            <w:tcMar>
              <w:top w:w="144" w:type="dxa"/>
              <w:left w:w="115" w:type="dxa"/>
              <w:right w:w="115" w:type="dxa"/>
            </w:tcMar>
          </w:tcPr>
          <w:p w14:paraId="4F24D149" w14:textId="77777777" w:rsidR="00125B3F" w:rsidRPr="0087760D" w:rsidRDefault="00125B3F" w:rsidP="00125B3F">
            <w:pPr>
              <w:pStyle w:val="Subtitle"/>
            </w:pPr>
            <w:sdt>
              <w:sdtPr>
                <w:id w:val="-451083178"/>
                <w:placeholder>
                  <w:docPart w:val="26E68A0B945F489FB965C345CC383762"/>
                </w:placeholder>
                <w:temporary/>
                <w:showingPlcHdr/>
                <w15:appearance w15:val="hidden"/>
              </w:sdtPr>
              <w:sdtContent>
                <w:r w:rsidRPr="008A54BA">
                  <w:rPr>
                    <w:b/>
                    <w:bCs/>
                  </w:rPr>
                  <w:t>Skills</w:t>
                </w:r>
              </w:sdtContent>
            </w:sdt>
          </w:p>
          <w:p w14:paraId="527DBE7A" w14:textId="77777777" w:rsidR="00125B3F" w:rsidRPr="008A54BA" w:rsidRDefault="00125B3F" w:rsidP="00125B3F">
            <w:pPr>
              <w:rPr>
                <w:sz w:val="22"/>
                <w:szCs w:val="22"/>
              </w:rPr>
            </w:pPr>
            <w:r w:rsidRPr="008A54BA">
              <w:rPr>
                <w:sz w:val="22"/>
                <w:szCs w:val="22"/>
              </w:rPr>
              <w:t>Networking</w:t>
            </w:r>
          </w:p>
          <w:p w14:paraId="3D0140D0" w14:textId="77777777" w:rsidR="00125B3F" w:rsidRPr="008A54BA" w:rsidRDefault="00125B3F" w:rsidP="00125B3F">
            <w:pPr>
              <w:rPr>
                <w:sz w:val="22"/>
                <w:szCs w:val="22"/>
              </w:rPr>
            </w:pPr>
            <w:r w:rsidRPr="008A54BA">
              <w:rPr>
                <w:sz w:val="22"/>
                <w:szCs w:val="22"/>
              </w:rPr>
              <w:t>HTML</w:t>
            </w:r>
          </w:p>
          <w:p w14:paraId="12787019" w14:textId="68E79966" w:rsidR="00125B3F" w:rsidRPr="008A54BA" w:rsidRDefault="00125B3F" w:rsidP="00125B3F">
            <w:pPr>
              <w:rPr>
                <w:sz w:val="22"/>
                <w:szCs w:val="22"/>
              </w:rPr>
            </w:pPr>
            <w:r w:rsidRPr="008A54BA">
              <w:rPr>
                <w:sz w:val="22"/>
                <w:szCs w:val="22"/>
              </w:rPr>
              <w:t>CSS</w:t>
            </w:r>
            <w:r w:rsidR="008A54BA" w:rsidRPr="008A54BA">
              <w:rPr>
                <w:sz w:val="22"/>
                <w:szCs w:val="22"/>
              </w:rPr>
              <w:t xml:space="preserve">, </w:t>
            </w:r>
            <w:r w:rsidRPr="008A54BA">
              <w:rPr>
                <w:sz w:val="22"/>
                <w:szCs w:val="22"/>
              </w:rPr>
              <w:t>PHP</w:t>
            </w:r>
          </w:p>
          <w:p w14:paraId="4DCA1ACF" w14:textId="31711F43" w:rsidR="005D2E4F" w:rsidRPr="00125B3F" w:rsidRDefault="00125B3F" w:rsidP="00125B3F">
            <w:pPr>
              <w:pStyle w:val="Heading3"/>
              <w:rPr>
                <w:i w:val="0"/>
                <w:iCs/>
              </w:rPr>
            </w:pPr>
            <w:r w:rsidRPr="008A54BA">
              <w:rPr>
                <w:i w:val="0"/>
                <w:iCs/>
                <w:sz w:val="22"/>
                <w:szCs w:val="22"/>
              </w:rPr>
              <w:t>Python</w:t>
            </w:r>
          </w:p>
        </w:tc>
        <w:tc>
          <w:tcPr>
            <w:tcW w:w="1583" w:type="pct"/>
          </w:tcPr>
          <w:p w14:paraId="3741B5B7" w14:textId="77777777" w:rsidR="00125B3F" w:rsidRPr="008A54BA" w:rsidRDefault="00125B3F" w:rsidP="00125B3F">
            <w:pPr>
              <w:pStyle w:val="selectable-text"/>
              <w:rPr>
                <w:b/>
                <w:bCs/>
              </w:rPr>
            </w:pPr>
            <w:r w:rsidRPr="008A54BA">
              <w:rPr>
                <w:rStyle w:val="selectable-text1"/>
                <w:b/>
                <w:bCs/>
              </w:rPr>
              <w:t>CERTIFICATION</w:t>
            </w:r>
          </w:p>
          <w:p w14:paraId="6EE4F75B" w14:textId="77777777" w:rsidR="00125B3F" w:rsidRDefault="00125B3F" w:rsidP="00125B3F">
            <w:pPr>
              <w:pStyle w:val="selectable-text"/>
            </w:pPr>
            <w:r>
              <w:rPr>
                <w:rStyle w:val="selectable-text1"/>
              </w:rPr>
              <w:t>IBM Skills Build</w:t>
            </w:r>
          </w:p>
          <w:p w14:paraId="1520B6AB" w14:textId="373CEC4A" w:rsidR="005D2E4F" w:rsidRDefault="005D2E4F" w:rsidP="0087760D"/>
        </w:tc>
        <w:tc>
          <w:tcPr>
            <w:tcW w:w="1583" w:type="pct"/>
            <w:gridSpan w:val="3"/>
          </w:tcPr>
          <w:p w14:paraId="230C757F" w14:textId="27E47AAF" w:rsidR="00C16B77" w:rsidRPr="008A54BA" w:rsidRDefault="00B77FAA" w:rsidP="00C16B77">
            <w:pPr>
              <w:pStyle w:val="Subtitle"/>
              <w:rPr>
                <w:b/>
                <w:bCs/>
              </w:rPr>
            </w:pPr>
            <w:r w:rsidRPr="008A54BA">
              <w:rPr>
                <w:b/>
                <w:bCs/>
              </w:rPr>
              <w:t>Hobby</w:t>
            </w:r>
          </w:p>
          <w:p w14:paraId="30044588" w14:textId="0D9B83E1" w:rsidR="005D2E4F" w:rsidRPr="008A54BA" w:rsidRDefault="00B77FAA" w:rsidP="0087760D">
            <w:pPr>
              <w:rPr>
                <w:sz w:val="24"/>
                <w:szCs w:val="24"/>
              </w:rPr>
            </w:pPr>
            <w:r w:rsidRPr="008A54BA">
              <w:rPr>
                <w:sz w:val="24"/>
                <w:szCs w:val="24"/>
              </w:rPr>
              <w:t>Cricket &amp; Walking</w:t>
            </w:r>
          </w:p>
        </w:tc>
      </w:tr>
    </w:tbl>
    <w:p w14:paraId="36C64622" w14:textId="77777777" w:rsidR="00340C75" w:rsidRPr="00F5689F" w:rsidRDefault="00340C75" w:rsidP="005E408E"/>
    <w:sectPr w:rsidR="00340C75" w:rsidRPr="00F5689F" w:rsidSect="002B2EBE">
      <w:headerReference w:type="default" r:id="rId14"/>
      <w:footerReference w:type="default" r:id="rId15"/>
      <w:pgSz w:w="12240" w:h="15840"/>
      <w:pgMar w:top="720" w:right="734" w:bottom="288" w:left="720" w:header="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423F" w14:textId="77777777" w:rsidR="00C97D79" w:rsidRDefault="00C97D79" w:rsidP="002F6CB9">
      <w:pPr>
        <w:spacing w:line="240" w:lineRule="auto"/>
      </w:pPr>
      <w:r>
        <w:separator/>
      </w:r>
    </w:p>
  </w:endnote>
  <w:endnote w:type="continuationSeparator" w:id="0">
    <w:p w14:paraId="01C5A17B" w14:textId="77777777" w:rsidR="00C97D79" w:rsidRDefault="00C97D79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80"/>
      <w:gridCol w:w="431"/>
      <w:gridCol w:w="5175"/>
    </w:tblGrid>
    <w:tr w:rsidR="00041A6B" w14:paraId="4C0C4492" w14:textId="77777777">
      <w:tc>
        <w:tcPr>
          <w:tcW w:w="2401" w:type="pct"/>
        </w:tcPr>
        <w:p w14:paraId="3EC8F033" w14:textId="084F2F64" w:rsidR="00041A6B" w:rsidRDefault="00041A6B">
          <w:pPr>
            <w:pStyle w:val="Footer"/>
            <w:tabs>
              <w:tab w:val="clear" w:pos="4680"/>
              <w:tab w:val="clear" w:pos="9360"/>
            </w:tabs>
            <w:rPr>
              <w:caps/>
              <w:color w:val="A9D4DB" w:themeColor="accent1"/>
              <w:szCs w:val="18"/>
            </w:rPr>
          </w:pPr>
        </w:p>
      </w:tc>
      <w:tc>
        <w:tcPr>
          <w:tcW w:w="200" w:type="pct"/>
        </w:tcPr>
        <w:p w14:paraId="3DB3AE71" w14:textId="77777777" w:rsidR="00041A6B" w:rsidRDefault="00041A6B">
          <w:pPr>
            <w:pStyle w:val="Footer"/>
            <w:tabs>
              <w:tab w:val="clear" w:pos="4680"/>
              <w:tab w:val="clear" w:pos="9360"/>
            </w:tabs>
            <w:rPr>
              <w:caps/>
              <w:color w:val="A9D4DB" w:themeColor="accent1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95A2" w:themeColor="accent3"/>
              <w:szCs w:val="18"/>
            </w:rPr>
            <w:alias w:val="Author"/>
            <w:tag w:val=""/>
            <w:id w:val="1205441952"/>
            <w:placeholder>
              <w:docPart w:val="A9F4AE66E7B14678A72641327AE154F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137FDB1" w14:textId="4C61E68F" w:rsidR="00041A6B" w:rsidRDefault="00F9177A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A9D4DB" w:themeColor="accent1"/>
                  <w:szCs w:val="18"/>
                </w:rPr>
              </w:pPr>
              <w:r>
                <w:rPr>
                  <w:caps/>
                  <w:color w:val="4495A2" w:themeColor="accent3"/>
                  <w:szCs w:val="18"/>
                </w:rPr>
                <w:t>nsti jodhpur</w:t>
              </w:r>
            </w:p>
          </w:sdtContent>
        </w:sdt>
      </w:tc>
    </w:tr>
  </w:tbl>
  <w:p w14:paraId="2633078B" w14:textId="77777777" w:rsidR="00185237" w:rsidRPr="00F7157D" w:rsidRDefault="00185237" w:rsidP="001F2CD4">
    <w:pPr>
      <w:tabs>
        <w:tab w:val="left" w:pos="2880"/>
      </w:tabs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C01BA" w14:textId="77777777" w:rsidR="00C97D79" w:rsidRDefault="00C97D79" w:rsidP="002F6CB9">
      <w:pPr>
        <w:spacing w:line="240" w:lineRule="auto"/>
      </w:pPr>
      <w:r>
        <w:separator/>
      </w:r>
    </w:p>
  </w:footnote>
  <w:footnote w:type="continuationSeparator" w:id="0">
    <w:p w14:paraId="64C68281" w14:textId="77777777" w:rsidR="00C97D79" w:rsidRDefault="00C97D79" w:rsidP="002F6C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89032" w14:textId="5353F63F" w:rsidR="00AF3E84" w:rsidRDefault="00AF3E8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92AAD1" wp14:editId="5DB00C5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06DF0" w14:textId="77777777" w:rsidR="00AF3E84" w:rsidRDefault="00AF3E8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92AAD1" id="Group 56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a9d4db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3E06DF0" w14:textId="77777777" w:rsidR="00AF3E84" w:rsidRDefault="00AF3E8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48C5"/>
    <w:multiLevelType w:val="hybridMultilevel"/>
    <w:tmpl w:val="CED0C154"/>
    <w:lvl w:ilvl="0" w:tplc="0409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53D6EEE"/>
    <w:multiLevelType w:val="hybridMultilevel"/>
    <w:tmpl w:val="E982B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F2D0E"/>
    <w:multiLevelType w:val="hybridMultilevel"/>
    <w:tmpl w:val="205005DE"/>
    <w:lvl w:ilvl="0" w:tplc="92322D00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3B8F178B"/>
    <w:multiLevelType w:val="hybridMultilevel"/>
    <w:tmpl w:val="CDC24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917785974">
    <w:abstractNumId w:val="4"/>
  </w:num>
  <w:num w:numId="2" w16cid:durableId="1035620383">
    <w:abstractNumId w:val="7"/>
  </w:num>
  <w:num w:numId="3" w16cid:durableId="1210456259">
    <w:abstractNumId w:val="6"/>
  </w:num>
  <w:num w:numId="4" w16cid:durableId="1140347343">
    <w:abstractNumId w:val="1"/>
  </w:num>
  <w:num w:numId="5" w16cid:durableId="818109217">
    <w:abstractNumId w:val="3"/>
  </w:num>
  <w:num w:numId="6" w16cid:durableId="968320345">
    <w:abstractNumId w:val="8"/>
  </w:num>
  <w:num w:numId="7" w16cid:durableId="1217205323">
    <w:abstractNumId w:val="0"/>
  </w:num>
  <w:num w:numId="8" w16cid:durableId="845167324">
    <w:abstractNumId w:val="5"/>
  </w:num>
  <w:num w:numId="9" w16cid:durableId="16915613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FAA"/>
    <w:rsid w:val="0000784B"/>
    <w:rsid w:val="000274B2"/>
    <w:rsid w:val="00041A6B"/>
    <w:rsid w:val="00047507"/>
    <w:rsid w:val="00066AA8"/>
    <w:rsid w:val="000746AE"/>
    <w:rsid w:val="000808E4"/>
    <w:rsid w:val="0008190C"/>
    <w:rsid w:val="000D55D5"/>
    <w:rsid w:val="00125B3F"/>
    <w:rsid w:val="0014350B"/>
    <w:rsid w:val="00185237"/>
    <w:rsid w:val="001B4A5C"/>
    <w:rsid w:val="001E4C79"/>
    <w:rsid w:val="001F2CD4"/>
    <w:rsid w:val="00212436"/>
    <w:rsid w:val="0024103B"/>
    <w:rsid w:val="002479B2"/>
    <w:rsid w:val="00256C9B"/>
    <w:rsid w:val="00292A11"/>
    <w:rsid w:val="002B2EBE"/>
    <w:rsid w:val="002C21CC"/>
    <w:rsid w:val="002F6CB9"/>
    <w:rsid w:val="00340C75"/>
    <w:rsid w:val="00357B3D"/>
    <w:rsid w:val="00377519"/>
    <w:rsid w:val="003E6D64"/>
    <w:rsid w:val="00403101"/>
    <w:rsid w:val="00405188"/>
    <w:rsid w:val="00410F37"/>
    <w:rsid w:val="004245C4"/>
    <w:rsid w:val="00442914"/>
    <w:rsid w:val="0046736A"/>
    <w:rsid w:val="00496677"/>
    <w:rsid w:val="004A7AE4"/>
    <w:rsid w:val="004D3623"/>
    <w:rsid w:val="005A001B"/>
    <w:rsid w:val="005A05E2"/>
    <w:rsid w:val="005C4237"/>
    <w:rsid w:val="005D2E4F"/>
    <w:rsid w:val="005D49CA"/>
    <w:rsid w:val="005E408E"/>
    <w:rsid w:val="006450C1"/>
    <w:rsid w:val="00673037"/>
    <w:rsid w:val="0068361A"/>
    <w:rsid w:val="006B3BC2"/>
    <w:rsid w:val="006B681B"/>
    <w:rsid w:val="006E389E"/>
    <w:rsid w:val="006F4142"/>
    <w:rsid w:val="00705D7F"/>
    <w:rsid w:val="0073587E"/>
    <w:rsid w:val="007466F4"/>
    <w:rsid w:val="00777F96"/>
    <w:rsid w:val="00785436"/>
    <w:rsid w:val="007A242C"/>
    <w:rsid w:val="007A466D"/>
    <w:rsid w:val="007B28D5"/>
    <w:rsid w:val="007B6AC9"/>
    <w:rsid w:val="007C0CF2"/>
    <w:rsid w:val="007C74B7"/>
    <w:rsid w:val="007D04C3"/>
    <w:rsid w:val="007D294F"/>
    <w:rsid w:val="007E2782"/>
    <w:rsid w:val="007F4D8C"/>
    <w:rsid w:val="007F6301"/>
    <w:rsid w:val="007F71E1"/>
    <w:rsid w:val="00810BE9"/>
    <w:rsid w:val="00817E2C"/>
    <w:rsid w:val="00851431"/>
    <w:rsid w:val="008539E9"/>
    <w:rsid w:val="00861602"/>
    <w:rsid w:val="0086291E"/>
    <w:rsid w:val="0087760D"/>
    <w:rsid w:val="008A54BA"/>
    <w:rsid w:val="008D01DA"/>
    <w:rsid w:val="009045EE"/>
    <w:rsid w:val="009111F2"/>
    <w:rsid w:val="00956CE0"/>
    <w:rsid w:val="00960F71"/>
    <w:rsid w:val="009813DD"/>
    <w:rsid w:val="00997316"/>
    <w:rsid w:val="009A2009"/>
    <w:rsid w:val="009A6B1E"/>
    <w:rsid w:val="009C1962"/>
    <w:rsid w:val="00A635D5"/>
    <w:rsid w:val="00A72E2D"/>
    <w:rsid w:val="00A81573"/>
    <w:rsid w:val="00A82D03"/>
    <w:rsid w:val="00A831EA"/>
    <w:rsid w:val="00AC17B5"/>
    <w:rsid w:val="00AE17C6"/>
    <w:rsid w:val="00AF3E84"/>
    <w:rsid w:val="00B043D4"/>
    <w:rsid w:val="00B34812"/>
    <w:rsid w:val="00B468DE"/>
    <w:rsid w:val="00B5002A"/>
    <w:rsid w:val="00B5429F"/>
    <w:rsid w:val="00B54B2F"/>
    <w:rsid w:val="00B62A64"/>
    <w:rsid w:val="00B66593"/>
    <w:rsid w:val="00B77FAA"/>
    <w:rsid w:val="00B80EE9"/>
    <w:rsid w:val="00BC0E27"/>
    <w:rsid w:val="00BC3C1B"/>
    <w:rsid w:val="00BC410B"/>
    <w:rsid w:val="00C058B2"/>
    <w:rsid w:val="00C118C7"/>
    <w:rsid w:val="00C16B77"/>
    <w:rsid w:val="00C47C3D"/>
    <w:rsid w:val="00C61C66"/>
    <w:rsid w:val="00C764ED"/>
    <w:rsid w:val="00C8183F"/>
    <w:rsid w:val="00C83E97"/>
    <w:rsid w:val="00C8699D"/>
    <w:rsid w:val="00C97D79"/>
    <w:rsid w:val="00CF4208"/>
    <w:rsid w:val="00CF677A"/>
    <w:rsid w:val="00D46D72"/>
    <w:rsid w:val="00D5552B"/>
    <w:rsid w:val="00D649DF"/>
    <w:rsid w:val="00D87E03"/>
    <w:rsid w:val="00DA46D2"/>
    <w:rsid w:val="00DA475E"/>
    <w:rsid w:val="00DB29DA"/>
    <w:rsid w:val="00DC4DC0"/>
    <w:rsid w:val="00E40C3C"/>
    <w:rsid w:val="00E6525B"/>
    <w:rsid w:val="00E8269A"/>
    <w:rsid w:val="00E97CB2"/>
    <w:rsid w:val="00EC0683"/>
    <w:rsid w:val="00ED6E70"/>
    <w:rsid w:val="00EE28BB"/>
    <w:rsid w:val="00EF10F2"/>
    <w:rsid w:val="00F31058"/>
    <w:rsid w:val="00F41ACF"/>
    <w:rsid w:val="00F5689F"/>
    <w:rsid w:val="00F7064C"/>
    <w:rsid w:val="00F7157D"/>
    <w:rsid w:val="00F774FF"/>
    <w:rsid w:val="00F9177A"/>
    <w:rsid w:val="00F95AF2"/>
    <w:rsid w:val="00FA1EEA"/>
    <w:rsid w:val="00FC49AC"/>
    <w:rsid w:val="00FC533E"/>
    <w:rsid w:val="00FC78D4"/>
    <w:rsid w:val="00FE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B20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B3F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6D72"/>
    <w:pPr>
      <w:spacing w:after="120" w:line="240" w:lineRule="auto"/>
      <w:outlineLvl w:val="0"/>
    </w:pPr>
  </w:style>
  <w:style w:type="paragraph" w:styleId="Heading2">
    <w:name w:val="heading 2"/>
    <w:basedOn w:val="Normal"/>
    <w:next w:val="Normal"/>
    <w:link w:val="Heading2Char"/>
    <w:uiPriority w:val="9"/>
    <w:qFormat/>
    <w:rsid w:val="00CF677A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CF677A"/>
    <w:pPr>
      <w:spacing w:before="20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D46D72"/>
    <w:rPr>
      <w:rFonts w:eastAsia="Arial" w:cs="Arial"/>
      <w:sz w:val="18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CF677A"/>
    <w:rPr>
      <w:rFonts w:eastAsia="Arial" w:cs="Arial"/>
      <w:b/>
      <w:sz w:val="18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CF677A"/>
    <w:rPr>
      <w:rFonts w:eastAsia="Arial" w:cs="Arial"/>
      <w:i/>
      <w:sz w:val="18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4D3623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2EBE"/>
    <w:pPr>
      <w:spacing w:before="24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B2EBE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B2EBE"/>
    <w:pPr>
      <w:spacing w:after="120"/>
      <w:outlineLvl w:val="1"/>
    </w:pPr>
    <w:rPr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B2EBE"/>
    <w:rPr>
      <w:rFonts w:eastAsia="Arial" w:cs="Arial"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623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623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23"/>
    <w:rPr>
      <w:rFonts w:ascii="Segoe UI" w:eastAsia="Arial" w:hAnsi="Segoe UI" w:cs="Segoe UI"/>
      <w:sz w:val="18"/>
      <w:szCs w:val="18"/>
      <w:lang w:bidi="en-US"/>
    </w:rPr>
  </w:style>
  <w:style w:type="character" w:customStyle="1" w:styleId="Italics">
    <w:name w:val="Italics"/>
    <w:uiPriority w:val="1"/>
    <w:qFormat/>
    <w:rsid w:val="0087760D"/>
    <w:rPr>
      <w:b/>
      <w:i/>
    </w:rPr>
  </w:style>
  <w:style w:type="character" w:styleId="Hyperlink">
    <w:name w:val="Hyperlink"/>
    <w:basedOn w:val="DefaultParagraphFont"/>
    <w:uiPriority w:val="99"/>
    <w:semiHidden/>
    <w:rsid w:val="00C8699D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699D"/>
    <w:rPr>
      <w:color w:val="605E5C"/>
      <w:shd w:val="clear" w:color="auto" w:fill="E1DFDD"/>
    </w:rPr>
  </w:style>
  <w:style w:type="paragraph" w:customStyle="1" w:styleId="selectable-text">
    <w:name w:val="selectable-text"/>
    <w:basedOn w:val="Normal"/>
    <w:rsid w:val="00125B3F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customStyle="1" w:styleId="selectable-text1">
    <w:name w:val="selectable-text1"/>
    <w:basedOn w:val="DefaultParagraphFont"/>
    <w:rsid w:val="00125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mjo\AppData\Roaming\Microsoft\Templates\Classic%20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F4AE66E7B14678A72641327AE15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E45CE-DB97-4B23-BA01-288EF6438D92}"/>
      </w:docPartPr>
      <w:docPartBody>
        <w:p w:rsidR="00000000" w:rsidRDefault="002B2552" w:rsidP="002B2552">
          <w:pPr>
            <w:pStyle w:val="A9F4AE66E7B14678A72641327AE154FB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  <w:docPart>
      <w:docPartPr>
        <w:name w:val="26E68A0B945F489FB965C345CC383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2690D-E983-4341-B187-9B8DC3888227}"/>
      </w:docPartPr>
      <w:docPartBody>
        <w:p w:rsidR="00000000" w:rsidRDefault="002B2552" w:rsidP="002B2552">
          <w:pPr>
            <w:pStyle w:val="26E68A0B945F489FB965C345CC383762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52"/>
    <w:rsid w:val="002B2552"/>
    <w:rsid w:val="00EA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D1C05267E446D9F7BF26CB7E2020B">
    <w:name w:val="D88D1C05267E446D9F7BF26CB7E2020B"/>
  </w:style>
  <w:style w:type="paragraph" w:customStyle="1" w:styleId="EC459B6890944A06AE03894E698CA5D6">
    <w:name w:val="EC459B6890944A06AE03894E698CA5D6"/>
  </w:style>
  <w:style w:type="paragraph" w:customStyle="1" w:styleId="0C9245DA08094F0698CC9D2D9C05C5C8">
    <w:name w:val="0C9245DA08094F0698CC9D2D9C05C5C8"/>
  </w:style>
  <w:style w:type="paragraph" w:customStyle="1" w:styleId="B49210CEDF4546B99E18A15BEE353AE7">
    <w:name w:val="B49210CEDF4546B99E18A15BEE353AE7"/>
  </w:style>
  <w:style w:type="paragraph" w:customStyle="1" w:styleId="3220677EAD4C4A30A6846776A20B245B">
    <w:name w:val="3220677EAD4C4A30A6846776A20B245B"/>
  </w:style>
  <w:style w:type="paragraph" w:customStyle="1" w:styleId="A7A1F9C61AA8441C8212CC7196CC2BAD">
    <w:name w:val="A7A1F9C61AA8441C8212CC7196CC2BAD"/>
  </w:style>
  <w:style w:type="paragraph" w:customStyle="1" w:styleId="9B93E5DC3CE84190A53293FB50027C79">
    <w:name w:val="9B93E5DC3CE84190A53293FB50027C79"/>
  </w:style>
  <w:style w:type="paragraph" w:customStyle="1" w:styleId="37415BB34DBE42C9BB39ABC8C3064CD7">
    <w:name w:val="37415BB34DBE42C9BB39ABC8C3064CD7"/>
  </w:style>
  <w:style w:type="paragraph" w:customStyle="1" w:styleId="36FC80AFA2DA476AB8FFAD63205B3977">
    <w:name w:val="36FC80AFA2DA476AB8FFAD63205B3977"/>
  </w:style>
  <w:style w:type="character" w:customStyle="1" w:styleId="Italics">
    <w:name w:val="Italics"/>
    <w:uiPriority w:val="1"/>
    <w:qFormat/>
    <w:rPr>
      <w:b/>
      <w:i/>
    </w:rPr>
  </w:style>
  <w:style w:type="paragraph" w:customStyle="1" w:styleId="49B26FE2428F4BAAA173FEA19F00163A">
    <w:name w:val="49B26FE2428F4BAAA173FEA19F00163A"/>
  </w:style>
  <w:style w:type="paragraph" w:customStyle="1" w:styleId="57E385584AB54FFDADBBE514DFE17971">
    <w:name w:val="57E385584AB54FFDADBBE514DFE17971"/>
  </w:style>
  <w:style w:type="paragraph" w:customStyle="1" w:styleId="C48130E3008C46398DBB2E4171B9BC89">
    <w:name w:val="C48130E3008C46398DBB2E4171B9BC89"/>
  </w:style>
  <w:style w:type="paragraph" w:customStyle="1" w:styleId="88507EC6ACAB488CB60F603EAF4FAE52">
    <w:name w:val="88507EC6ACAB488CB60F603EAF4FAE52"/>
  </w:style>
  <w:style w:type="paragraph" w:customStyle="1" w:styleId="C729BF7C14BB447F8AB02AA7C7DDF727">
    <w:name w:val="C729BF7C14BB447F8AB02AA7C7DDF727"/>
  </w:style>
  <w:style w:type="paragraph" w:customStyle="1" w:styleId="8731802157D44FBFB22D185E59DFC7C4">
    <w:name w:val="8731802157D44FBFB22D185E59DFC7C4"/>
  </w:style>
  <w:style w:type="paragraph" w:customStyle="1" w:styleId="8395E338D21842C1B21E8F5EADB0AC05">
    <w:name w:val="8395E338D21842C1B21E8F5EADB0AC05"/>
  </w:style>
  <w:style w:type="paragraph" w:customStyle="1" w:styleId="9E4A45B77C95420FBC8101928F7A602D">
    <w:name w:val="9E4A45B77C95420FBC8101928F7A602D"/>
  </w:style>
  <w:style w:type="paragraph" w:customStyle="1" w:styleId="8945EB07967D4BB1A15BD1BF02BD18DD">
    <w:name w:val="8945EB07967D4BB1A15BD1BF02BD18DD"/>
  </w:style>
  <w:style w:type="paragraph" w:customStyle="1" w:styleId="A95A406B5E744F13BA15F3E7C168CBD9">
    <w:name w:val="A95A406B5E744F13BA15F3E7C168CBD9"/>
  </w:style>
  <w:style w:type="paragraph" w:customStyle="1" w:styleId="B88EE3BBF18F48309983E9401EED6E40">
    <w:name w:val="B88EE3BBF18F48309983E9401EED6E40"/>
  </w:style>
  <w:style w:type="paragraph" w:customStyle="1" w:styleId="E62F1E2B1D7946E78FCEC1FC4B9E58F6">
    <w:name w:val="E62F1E2B1D7946E78FCEC1FC4B9E58F6"/>
  </w:style>
  <w:style w:type="paragraph" w:customStyle="1" w:styleId="779747DA5EA84E00BA4C8A8D9585DBE8">
    <w:name w:val="779747DA5EA84E00BA4C8A8D9585DBE8"/>
  </w:style>
  <w:style w:type="paragraph" w:customStyle="1" w:styleId="0DE9377C3B82454E8E2745C7E7E2E26C">
    <w:name w:val="0DE9377C3B82454E8E2745C7E7E2E26C"/>
  </w:style>
  <w:style w:type="paragraph" w:customStyle="1" w:styleId="A94B292A6137472B93E497E91804CAA6">
    <w:name w:val="A94B292A6137472B93E497E91804CAA6"/>
  </w:style>
  <w:style w:type="paragraph" w:customStyle="1" w:styleId="7A525084E729427FBF142727699D500D">
    <w:name w:val="7A525084E729427FBF142727699D500D"/>
  </w:style>
  <w:style w:type="paragraph" w:customStyle="1" w:styleId="1B117B2E6C57475A95457FA9BC953DDB">
    <w:name w:val="1B117B2E6C57475A95457FA9BC953DDB"/>
  </w:style>
  <w:style w:type="paragraph" w:customStyle="1" w:styleId="160C71EA18A2468AA95068321EF8BF80">
    <w:name w:val="160C71EA18A2468AA95068321EF8BF80"/>
  </w:style>
  <w:style w:type="paragraph" w:customStyle="1" w:styleId="27B0F816CBAF42E89AED5E7ECFD74893">
    <w:name w:val="27B0F816CBAF42E89AED5E7ECFD74893"/>
  </w:style>
  <w:style w:type="paragraph" w:customStyle="1" w:styleId="8A44F2DEBFB243A3AFFB51A0A105963A">
    <w:name w:val="8A44F2DEBFB243A3AFFB51A0A105963A"/>
  </w:style>
  <w:style w:type="paragraph" w:customStyle="1" w:styleId="3C49B014CDDC4EB993B40386C387923C">
    <w:name w:val="3C49B014CDDC4EB993B40386C387923C"/>
  </w:style>
  <w:style w:type="paragraph" w:customStyle="1" w:styleId="C271EB9FEF9E470AB749D2C50355C805">
    <w:name w:val="C271EB9FEF9E470AB749D2C50355C805"/>
  </w:style>
  <w:style w:type="paragraph" w:customStyle="1" w:styleId="2495A6939C6F4B7CA5019D61B1AF8FAA">
    <w:name w:val="2495A6939C6F4B7CA5019D61B1AF8FAA"/>
    <w:rsid w:val="002B2552"/>
  </w:style>
  <w:style w:type="paragraph" w:customStyle="1" w:styleId="444C4752483C44AC97D0E5819C7CFE2D">
    <w:name w:val="444C4752483C44AC97D0E5819C7CFE2D"/>
    <w:rsid w:val="002B2552"/>
  </w:style>
  <w:style w:type="paragraph" w:customStyle="1" w:styleId="725B17AFE83B445CACB0CAD8262B1D65">
    <w:name w:val="725B17AFE83B445CACB0CAD8262B1D65"/>
    <w:rsid w:val="002B2552"/>
  </w:style>
  <w:style w:type="paragraph" w:customStyle="1" w:styleId="68C42FD0B23342609F8D62AF960438AD">
    <w:name w:val="68C42FD0B23342609F8D62AF960438AD"/>
    <w:rsid w:val="002B2552"/>
  </w:style>
  <w:style w:type="paragraph" w:customStyle="1" w:styleId="A9F4AE66E7B14678A72641327AE154FB">
    <w:name w:val="A9F4AE66E7B14678A72641327AE154FB"/>
    <w:rsid w:val="002B2552"/>
  </w:style>
  <w:style w:type="paragraph" w:customStyle="1" w:styleId="3DE7FFF85818487B94EF676847E1E14E">
    <w:name w:val="3DE7FFF85818487B94EF676847E1E14E"/>
    <w:rsid w:val="002B2552"/>
  </w:style>
  <w:style w:type="paragraph" w:customStyle="1" w:styleId="9912EB33C725481E91AD81988B2F9056">
    <w:name w:val="9912EB33C725481E91AD81988B2F9056"/>
    <w:rsid w:val="002B2552"/>
  </w:style>
  <w:style w:type="paragraph" w:customStyle="1" w:styleId="26E68A0B945F489FB965C345CC383762">
    <w:name w:val="26E68A0B945F489FB965C345CC383762"/>
    <w:rsid w:val="002B2552"/>
  </w:style>
  <w:style w:type="paragraph" w:customStyle="1" w:styleId="19F0691CE9F84095A5841B0F8344024A">
    <w:name w:val="19F0691CE9F84095A5841B0F8344024A"/>
    <w:rsid w:val="002B2552"/>
  </w:style>
  <w:style w:type="paragraph" w:customStyle="1" w:styleId="3D6B24152B48408E9C3737A014FA162E">
    <w:name w:val="3D6B24152B48408E9C3737A014FA162E"/>
    <w:rsid w:val="002B25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86">
      <a:majorFont>
        <a:latin typeface="Garamond"/>
        <a:ea typeface=""/>
        <a:cs typeface=""/>
      </a:majorFont>
      <a:minorFont>
        <a:latin typeface="Univer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F4D93D-CE81-4F2B-B785-55819D38E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82FF7A-CD88-4277-BCBC-B687323A6C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4F38E3-D70D-4578-8144-54DEAEAE18E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2525D958-0AEC-49FF-8616-C5728AF72AD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office manager resume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/>
  <cp:keywords/>
  <dc:description/>
  <cp:lastModifiedBy/>
  <cp:revision>1</cp:revision>
  <dcterms:created xsi:type="dcterms:W3CDTF">2024-01-24T07:07:00Z</dcterms:created>
  <dcterms:modified xsi:type="dcterms:W3CDTF">2024-01-24T07:07:00Z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